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中国大打「民主仗」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richmediametalink"/>
          <w:rFonts w:ascii="Microsoft YaHei UI" w:eastAsia="Microsoft YaHei UI" w:hAnsi="Microsoft YaHei UI" w:cs="Microsoft YaHei UI"/>
          <w:spacing w:val="8"/>
          <w:sz w:val="23"/>
          <w:szCs w:val="23"/>
        </w:rPr>
        <w:t>简思智库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简思智库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简思智库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GNSSTT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策者简也，思而后行。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2021-10-17</w:t>
      </w:r>
      <w:hyperlink r:id="rId5" w:anchor="wechat_redirect&amp;cpage=412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shd w:val="clear" w:color="auto" w:fill="FFFFFF"/>
        <w:spacing w:before="0" w:after="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2857899" cy="2857899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48373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384" w:lineRule="atLeast"/>
        <w:ind w:left="390" w:right="240"/>
        <w:jc w:val="both"/>
        <w:rPr>
          <w:rStyle w:val="richmediacontentany"/>
          <w:rFonts w:ascii="Microsoft YaHei UI" w:eastAsia="Microsoft YaHei UI" w:hAnsi="Microsoft YaHei UI" w:cs="Microsoft YaHei UI"/>
          <w:color w:val="5F9CEF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5F9CEF"/>
          <w:spacing w:val="8"/>
        </w:rPr>
        <w:t>点击蓝字关注我们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120" w:line="57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36"/>
          <w:szCs w:val="3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36"/>
          <w:szCs w:val="36"/>
          <w:u w:val="none"/>
        </w:rPr>
        <w:drawing>
          <wp:inline>
            <wp:extent cx="5486400" cy="1406769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49757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06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120" w:line="384" w:lineRule="atLeast"/>
        <w:ind w:left="420" w:right="420"/>
        <w:jc w:val="right"/>
        <w:rPr>
          <w:rStyle w:val="richmediacontentany"/>
          <w:rFonts w:ascii="Microsoft YaHei UI" w:eastAsia="Microsoft YaHei UI" w:hAnsi="Microsoft YaHei UI" w:cs="Microsoft YaHei UI"/>
          <w:color w:val="5F9CEF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5F9CEF"/>
          <w:spacing w:val="8"/>
        </w:rPr>
        <w:t>特约作者：卢永雄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150" w:line="384" w:lineRule="atLeast"/>
        <w:ind w:left="420" w:right="42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EFEFEF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8"/>
          <w:shd w:val="clear" w:color="auto" w:fill="EFEFEF"/>
        </w:rPr>
        <w:t>简思智库有话说：</w:t>
      </w:r>
    </w:p>
    <w:p>
      <w:pPr>
        <w:shd w:val="clear" w:color="auto" w:fill="FFFFFF"/>
        <w:spacing w:before="0" w:after="150" w:line="384" w:lineRule="atLeast"/>
        <w:ind w:left="420" w:right="42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EFEFEF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EFEFEF"/>
        </w:rPr>
        <w:t>美式民主只在竞选时有天花乱坠的口号，结果不会兑现，自然是假民主了。说到底，搞民主制是要解决人民的问题，让他们得到幸福。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中央人大工作会议10月13日至14日在北京召开，习近平总书记出席会议并发表讲话，他深刻讲述民主问题，特别是暗讽西式民主制度，更引起重大关注。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2809240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63867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0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Style w:val="richmediacontentem"/>
          <w:rFonts w:ascii="Microsoft YaHei UI" w:eastAsia="Microsoft YaHei UI" w:hAnsi="Microsoft YaHei UI" w:cs="Microsoft YaHei UI"/>
          <w:b w:val="0"/>
          <w:bCs w:val="0"/>
          <w:color w:val="D6D6D6"/>
          <w:spacing w:val="8"/>
          <w:sz w:val="21"/>
          <w:szCs w:val="21"/>
        </w:rPr>
        <w:t>中央人大工作会议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一、党中央首次召开「人大工作会议」。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中共党中央就人大工作召开会议，还是首次。这个在中共中央加设的工作会议，规格极高，7个政治局常委全部在列，显示对此十分重视。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 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二、系统地提出民主理论。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自2012年中共十八大以来，中共提出「全过程民主」理念，如今习近平总书记在「人大工作会议」的讲话解释民主理念，开始改写西方对民主理论的独占诠释。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 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三、谈什么是民主。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习近平在讲话提到「8个能否」，去评价一个国家政治制度是不是民主的、有效的，主要看：</w:t>
      </w:r>
    </w:p>
    <w:p>
      <w:pPr>
        <w:pStyle w:val="richmediacontentanyParagraph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768" w:right="240" w:hanging="28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国家领导层能否依法有序更替，</w:t>
      </w:r>
    </w:p>
    <w:p>
      <w:pPr>
        <w:pStyle w:val="richmediacontentanyParagraph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768" w:right="240" w:hanging="28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全体人民能否依法管理国家事务和社会事务、管理经济和文化事业，</w:t>
      </w:r>
    </w:p>
    <w:p>
      <w:pPr>
        <w:pStyle w:val="richmediacontentanyParagraph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768" w:right="240" w:hanging="28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人民群众能否畅通表达利益要求，</w:t>
      </w:r>
    </w:p>
    <w:p>
      <w:pPr>
        <w:pStyle w:val="richmediacontentanyParagraph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768" w:right="240" w:hanging="28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社会各方面能否有效参与国家政治生活，</w:t>
      </w:r>
    </w:p>
    <w:p>
      <w:pPr>
        <w:pStyle w:val="richmediacontentanyParagraph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768" w:right="240" w:hanging="28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国家决策能否实现科学化、民主化，</w:t>
      </w:r>
    </w:p>
    <w:p>
      <w:pPr>
        <w:pStyle w:val="richmediacontentanyParagraph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768" w:right="240" w:hanging="28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各方面人才能否通过公平竞争进入国家领导和管理体系，</w:t>
      </w:r>
    </w:p>
    <w:p>
      <w:pPr>
        <w:pStyle w:val="richmediacontentanyParagraph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768" w:right="240" w:hanging="28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执政党能否依照宪法法律规定实现对国家事务的领导，</w:t>
      </w:r>
    </w:p>
    <w:p>
      <w:pPr>
        <w:pStyle w:val="richmediacontentanyParagraph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768" w:right="240" w:hanging="28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权力运用能否得到有效制约和监督。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 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8"/>
        </w:rPr>
        <w:t>他进一步提出「4个更要看」，认为民主不是装饰品，不是用来做摆设的，而是要用来解决人民需要解决的问题的。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一个国家民主不民主，关键在于是不是真正做到了人民当家作主，</w:t>
      </w:r>
    </w:p>
    <w:p>
      <w:pPr>
        <w:pStyle w:val="richmediacontentanyParagraph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768" w:right="240" w:hanging="28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要看人民有没有投票权，更要看人民有没有广泛参与权﹔</w:t>
      </w:r>
    </w:p>
    <w:p>
      <w:pPr>
        <w:pStyle w:val="richmediacontentanyParagraph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768" w:right="240" w:hanging="28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要看人民在选举过程中得到了什么口头许诺，更要看选举后这些承诺实现了多少﹔</w:t>
      </w:r>
    </w:p>
    <w:p>
      <w:pPr>
        <w:pStyle w:val="richmediacontentanyParagraph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768" w:right="240" w:hanging="28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要看制度和法律规定了什么样的政治程序和政治规则，更要看这些制度和法律是不是真正得到了执行﹔</w:t>
      </w:r>
    </w:p>
    <w:p>
      <w:pPr>
        <w:pStyle w:val="richmediacontentanyParagraph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768" w:right="240" w:hanging="28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要看权力运行规则和程序是否民主，更要看权力是否真正受到人民监督和制约。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 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四、暗批美国垄断民主概念。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习近平强调民主是各国人民的权利，而不是少数国家的专利。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 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8"/>
        </w:rPr>
        <w:t>睇完习近平总书记的讲话，发现有深刻的内涵，他不是和美国展开简单的骂战，而是从最根本上挑战美式民主制的问题。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 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他提出的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「8个能否」</w:t>
      </w: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「4个更要看」</w:t>
      </w: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，触及对西方民主制的根本问题。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「8个能否」</w:t>
      </w: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可以说是民主制的基石，包括政权更替、参与决策、利益表达、政治参与、科学决策、吸纳人才、执政党的领导力、权力制约。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 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西方一般把投票式的政治参与及权力制约放到最大，这的确是西方民主制的强项，但讲到利益表达、政治参与、科学决策、吸纳人才、执政党的领导力，却是中式民主制的强项。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民主是一个过程，但不光讲过程，还直观地假定这个过程会带来理想的结果，但现今美式民主制已出现重大问题，例如决策不科学，以抗疫为例，美国因疫情死了74万人，中国只死了5695人，高下立判。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又例如利益倾斜，美式制度只为1%的美国富人服务，要99%的人埋单，显示这种制度过程漂亮，效果缺失。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 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大大提出的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「4个更要看」</w:t>
      </w: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，更点到美式选举政治的核心问题，用我的话语来演译就是</w:t>
      </w:r>
    </w:p>
    <w:p>
      <w:pPr>
        <w:pStyle w:val="richmediacontentanyParagraph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768" w:right="240" w:hanging="28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美国人有投票权，但有没有广泛参与权，决策被deep state(暗黑势力)垄断了﹔</w:t>
      </w:r>
    </w:p>
    <w:p>
      <w:pPr>
        <w:pStyle w:val="richmediacontentanyParagraph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768" w:right="240" w:hanging="28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美国人在选举时得到大量口头许诺，选举后这些承诺不会实现﹔</w:t>
      </w:r>
    </w:p>
    <w:p>
      <w:pPr>
        <w:pStyle w:val="richmediacontentanyParagraph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768" w:right="240" w:hanging="28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美国制度规定了公平的政治程序，这些制度现实上不会被执行﹔</w:t>
      </w:r>
    </w:p>
    <w:p>
      <w:pPr>
        <w:pStyle w:val="richmediacontentanyParagraph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768" w:right="240" w:hanging="28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美国政府的权力运行规则看起来十分民主，但政客的权力实际上不受制约。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 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结论是美式民主只在竞选时有天花乱坠的口号，结果不会兑现，自然是假民主了。说到底，搞民主制是要解决人民的问题，让他们得到幸福呀。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 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中国就是要否定美国提出的「民主对威权」议题。</w:t>
      </w:r>
    </w:p>
    <w:p>
      <w:pPr>
        <w:shd w:val="clear" w:color="auto" w:fill="FFFFFF"/>
        <w:spacing w:before="0" w:after="0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270" w:lineRule="atLeast"/>
        <w:ind w:left="390" w:right="5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不念过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去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50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0F4C81"/>
          <w:spacing w:val="8"/>
          <w:sz w:val="30"/>
          <w:szCs w:val="30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F4C81"/>
          <w:spacing w:val="8"/>
          <w:sz w:val="30"/>
          <w:szCs w:val="30"/>
        </w:rPr>
        <w:t>END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270" w:lineRule="atLeast"/>
        <w:ind w:left="54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不畏将来</w:t>
      </w:r>
    </w:p>
    <w:p>
      <w:pPr>
        <w:shd w:val="clear" w:color="auto" w:fill="FFFFFF"/>
        <w:spacing w:before="0" w:after="150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171450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36006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em"/>
          <w:rFonts w:ascii="Microsoft YaHei UI" w:eastAsia="Microsoft YaHei UI" w:hAnsi="Microsoft YaHei UI" w:cs="Microsoft YaHei UI"/>
          <w:color w:val="888888"/>
          <w:spacing w:val="8"/>
          <w:sz w:val="21"/>
          <w:szCs w:val="21"/>
        </w:rPr>
        <w:t>卢永雄，政治、财经深度研究者。前星岛集团CEO、星岛报社总编、现巴士的报总编CEO。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225" w:after="225" w:line="240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AA2611"/>
          <w:spacing w:val="30"/>
        </w:rPr>
      </w:pP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欢迎您投稿</w:t>
      </w: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原创文章</w:t>
      </w: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到简思智库，让您的声音被更多人听到</w:t>
      </w:r>
    </w:p>
    <w:p>
      <w:pPr>
        <w:shd w:val="clear" w:color="auto" w:fill="FFFFFF"/>
        <w:spacing w:before="0" w:after="105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81693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216" w:lineRule="atLeast"/>
        <w:ind w:left="390" w:right="390"/>
        <w:jc w:val="both"/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  <w:t>请长按下方二维码添加简思智库工作微信投稿。（或搜索添加微信ID：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15"/>
          <w:sz w:val="18"/>
          <w:szCs w:val="18"/>
        </w:rPr>
        <w:t>GTT_CN</w:t>
      </w:r>
      <w:r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  <w:t>）</w:t>
      </w:r>
    </w:p>
    <w:p>
      <w:pPr>
        <w:shd w:val="clear" w:color="auto" w:fill="A0A0A0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3284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4095750" cy="4095750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43543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A0A0A0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16121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809738" cy="1267002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21239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09738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293239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感谢阅读，请关注我们，或点右下角“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52FF"/>
          <w:spacing w:val="8"/>
        </w:rPr>
        <w:t>赞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”和“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52FF"/>
          <w:spacing w:val="8"/>
        </w:rPr>
        <w:t>在看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”分享。</w:t>
      </w:r>
    </w:p>
    <w:p>
      <w:pPr>
        <w:shd w:val="clear" w:color="auto" w:fill="FFFFFF"/>
        <w:spacing w:before="0" w:after="15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819264" cy="1200318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56579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19264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DefaultParagraphFont"/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richmediametalink">
    <w:name w:val="rich_media_meta_link"/>
    <w:basedOn w:val="DefaultParagraphFont"/>
    <w:rPr>
      <w:color w:val="576B95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  <w:style w:type="paragraph" w:customStyle="1" w:styleId="richmediacontentanyParagraph">
    <w:name w:val="rich_media_content_any Paragraph"/>
    <w:basedOn w:val="Normal"/>
  </w:style>
  <w:style w:type="character" w:customStyle="1" w:styleId="richmediacontentem">
    <w:name w:val="rich_media_content_em"/>
    <w:basedOn w:val="DefaultParagraphFont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emf" /><Relationship Id="rId11" Type="http://schemas.openxmlformats.org/officeDocument/2006/relationships/image" Target="media/image6.jpeg" /><Relationship Id="rId12" Type="http://schemas.openxmlformats.org/officeDocument/2006/relationships/image" Target="media/image7.png" /><Relationship Id="rId13" Type="http://schemas.openxmlformats.org/officeDocument/2006/relationships/image" Target="media/image8.png" /><Relationship Id="rId14" Type="http://schemas.openxmlformats.org/officeDocument/2006/relationships/numbering" Target="numbering.xml" /><Relationship Id="rId15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UyNzQyMzYwNQ==&amp;mid=2247489464&amp;idx=1&amp;sn=03fefd001452e6fdc9e8cc73758dea71&amp;chksm=fa7e96a2cd091fb411fdd42441433a176faa16a76206f174c8e1c894be064cb2443b3201aaff&amp;scene=27" TargetMode="External" /><Relationship Id="rId6" Type="http://schemas.openxmlformats.org/officeDocument/2006/relationships/image" Target="media/image1.png" /><Relationship Id="rId7" Type="http://schemas.openxmlformats.org/officeDocument/2006/relationships/image" Target="media/image2.jpeg" /><Relationship Id="rId8" Type="http://schemas.openxmlformats.org/officeDocument/2006/relationships/image" Target="media/image3.png" /><Relationship Id="rId9" Type="http://schemas.openxmlformats.org/officeDocument/2006/relationships/image" Target="media/image4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中国大打「民主仗」</dc:title>
  <cp:revision>1</cp:revision>
</cp:coreProperties>
</file>