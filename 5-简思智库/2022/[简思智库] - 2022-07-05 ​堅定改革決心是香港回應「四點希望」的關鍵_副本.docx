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堅定改革決心是香港回應「四點希望」的關鍵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2022-07-05</w:t>
      </w:r>
      <w:hyperlink r:id="rId5" w:anchor="wechat_redirect&amp;cpage=2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04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7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引用已故國家領導人鄧小平的原話：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「改革開放膽子要大一些，敢於試驗……看准了的，就大膽地試，大膽地闖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」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620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方舟，一國兩制研究中心研究總監。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867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53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88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香港歸回祖國25週年大會暨香港特別行政區第六屆政府就職典禮上，國家主席習近平發表重要講話，為過去25年「一國兩制」在香港的實踐成果作出回顧總結，亦為處於「由亂到治走向由治及興」這一關鍵階段的香港前瞻性地提出四點希望，值得廣大市民關注和細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我們可以就習近平2017年在回歸20週年大會和今年在回歸25週年大會的兩次講話作出比較，看一看五年時間後的內容變化，自然就能看出來這一次發言傳遞出甚麼新的信息和要求。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習近平在回歸20週年大會的發言可以分為兩大部分。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第一部分談及過去20年來「一國兩制」在港實踐的成果，而當中主要有兩點，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第一是回歸後的香港「已經融入中華民族偉大復興的壯闊征程」，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第二是回歸後的香港「繼續保持繁榮穩定」。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第二部分，習近平為一國兩制在港實踐的「新情況新問題」提出了四點意見，並寄語新一屆（第五屆）政府全面準確貫徹「一國兩制」方針扎扎實實做好各項工作。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而回歸25週年大會的發言則可以分成三大部分。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第一部分同五年前的講話一樣，先總結三點「一國兩制」在港實踐的成果。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第二部分則「溫故知新」，指出「一國兩制」行穩致遠的四個必須。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第三部分的「四點希望」則是整篇講話中最重要的內容，扼要闡明了中央對香港未來發展方向的期望。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在「一國兩制」的成果方面，25週年講話比20週年講話多出一點成果，就是通過制定《港區國安法》和完善選舉制度，愛國者治港原則得以落實，特別行政區高度自治權正確行使，中央全面管治權亦得到體現。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在20週年的講話中，談論香港的內部問題屬於「點到即止」，僅以一段概括，之後的四點意見分別是：始終準確把握“一國”和“兩制”的關係、始終依照憲法和基本法辦事、始終聚焦發展這個第一要務、始終維護和諧穩定的社會環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而25週年講話則提出「四個必須」和「四點希望」。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所謂「必須」則是已經實現而須長期堅持下去的東西，亦為長期堅持「一國兩制」提出充分的論述基礎。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過去一段時間，一些外國人甚至香港內部都有人懷疑「一國兩制」的制度安排，而習近平則以「大白話」清楚說明，以一國兩制是「好制度」，一國兩制「沒有任何理由改變，必須長期堅持」的新論斷，闡明中央在這方面的清晰立場和取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在四個必須之中，前三個必須都與憲制性安排或與政治制度相關，分別是：</w:t>
      </w: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必須全面準確貫徹「一國兩制」方針、</w:t>
      </w: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必須堅持中央全面管治權和保障特別行政區高度自治權相統一、</w:t>
      </w: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必須落實「愛國者治港」。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這些事宜屬於「一國兩制」事業的關鍵部分，在今後的未來必須繼續得到充分落實，即「『一國』原則愈堅固，『兩制』優勢愈彰顯」。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至於第四個必須，「必須保持香港的獨特地位和優勢」，習近平亦作出相當具體的解釋，表示「鞏固國際金融、航運、貿易中心地位，維護自由開放規範的營商環境，保持普通法制度，拓展暢通便捷的國際聯繫」屬於香港的獨特地位和優勢，並給予港人和國際友人充分的信心，中央政府將完全支持香港長期保持這些獨特地位和優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4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1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8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而25週年講話的「重頭戲」明顯就是後半部分的「四點希望」，而所謂的「希望」，就是中央點出香港在這些方面仍有待提升的範疇領域。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四點希望分別是：</w:t>
      </w: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著力提高治理水準、</w:t>
      </w: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不斷增強發展動能、</w:t>
      </w: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切實排解民生憂難、</w:t>
      </w:r>
    </w:p>
    <w:p>
      <w:pPr>
        <w:pStyle w:val="richmediacontentp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共同維護和諧穩定。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而這四點具有清楚的先後邏輯關係。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在落實《港區國安法》和完善選舉制度後，社會上不少人指出，下一步就是要聚焦經濟民生問題，而解決這一系列的問題，政府治理水平是箇中關鍵，不可缺位。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20週年講話對香港面臨的問題和挑戰的敘述屬於「點到即止」，在今年的講話中，可以說是「畫公仔畫出腸」。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就第一點希望，習近平表示完善治理體系、提高治理能力、增強治理效能是香港特別行政區的「迫切需要」。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如此直白的表述以往極少出現，亦透露出中央對港府回歸以來的管治水平並不完全滿意。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習近平除了要求港府提升國家觀念和國際視野、從大局和長遠需要出發謀劃香港發展之外，更重要的是要求港府「要轉變治理理念，把握好政府和市場的關係」。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資本主義制度是香港的特色，自由港是香港的標誌。多年來，英美模式的新自由主義思維在香港（包括在政府內部）相當盛行，市場機制在社會資源分配當中佔有決定性角色，而政府的引導功能相對有限。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然而，在國家發展戰略調整、國際政治經濟形勢變化的大環境下，加上香港本地深層次矛盾越發尖銳，今後的特區政府既要肩負起更大的責任，又要用好香港的市場活力。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如何真正做到「更好結合有為政府和高效市場」和「敢於擔當、善作善成」，是對未來港府的管治團隊的一場重大考驗。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第二點是希望香港不斷增強自身發展動能。除了鼓勵香港更積極主動對接國家戰略以外，習近平更提到「中央全力支持香港積極穩妥推進改革，破除利益固化藩籬」，值得讀者深入思考。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筆者多次提到，香港的經濟結構狹窄、缺乏新經濟增長點，利益格局相對固化，導致多年來經濟發展相對疲弱。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今時今日，金融業佔本地生產總值超過23.4%，而地產相關行業（包括建造業、地產交易等）亦佔本地GDP四分之一左右；換言之，金融和地產兩大板塊已佔本地經濟活動的一半份額。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金融和地產都屬於資本密集型行業，難容納「新玩家」。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如果我們比較富豪榜過去20年的變化，香港基本是「變化不大」，而且有兩個特徵，</w:t>
      </w:r>
    </w:p>
    <w:p>
      <w:pPr>
        <w:pStyle w:val="richmediacontentp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一，絕大部分富豪都涉獵地產行業、甚至以地產「起家」，</w:t>
      </w:r>
    </w:p>
    <w:p>
      <w:pPr>
        <w:pStyle w:val="richmediacontentp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二，為數不少的富豪都是大家族的後人，富豪榜出現的變化更多反映「子承父業」，而非反映經濟結構的調整或創新。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要提升發展動能，香港必須打破既有發展格局，而這種所謂「打破」並不是要「打土豪、分田地」去做利益重新分配，而是要「做大個餅」，讓更多人享受到經濟發展紅利。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培育新經濟增長點是新一屆政府的重要任務，也是讓年輕人看到希望的關鍵所在。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而創科就是最重要和最有潛力引導香港經濟轉型的產業。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習近平此次在香港逗留的時間較短，大部分時間都是出席一些典禮以及與有關人士會面，但他仍親自到訪視察了香港科學園，可見中央對於香港創科發展的重視和高期望。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新一屆政府務必積極做好創科產業的規劃，尤其在北部都會區要以創新思維佈局創科產業項目，盡快使創科成為香港經濟發展的新引擎。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33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54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5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0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第三點是希望香港可以「切實排解民生憂難」，列出了一系列包括房屋、創業、教育、安老等方面的民生問題為「香港最大的民心」，而當中又以提升居住品質為最重要任務。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在同為地少人多的國際大都會的東京，中產階級能夠在東京都環線JR山手線周邊購置獨立屋（雖然不似美國式的幾千呎獨立屋，但也可以擁有一個屬於自己的小天地）。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而在人均GDP將近五萬美元的香港，獨立屋則屬於超級富豪的消費水平，大部分人的居住品質仍然相當不理想。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橫比其它城市，香港的居住條件相當落後，嚴重影響香港居民的生活品質，原因和出路為何，都值得大家深入思考。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不少民生問題背後牽涉大量的既有社會經濟條件和因素，亦與政府的管治水平和執政團隊的魄力，以及香港自身的經濟發展動能緊密相關。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如果在上述三點能夠取得實際突破，習近平提出的第四點希望「香港社會的和諧穩定」亦順理成章、水到渠成。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過去頗長的一段時間，香港需要容納社會上的不同利益團體，因此，其制度設計導致推動改革的「否決點」很低，即，一些利益團體希望阻撓或否決某項改革議程是相對容易的。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但在回歸25年這一時間節點上，包括本地以及國際政治經濟環境迎來較大改變，一方面，特區政府的「箍票」壓力大大減少，另一方面，國家發展策略和國際形勢變化亦要求香港「有所作為」。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期望新一屆政府能夠引領香港管治思維的改變，勇於承擔，敢於改革，以不負中央政府對香港特別行政區的高度信任和期望。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引用已故國家領導人鄧小平的原話：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「改革開放膽子要大一些，敢於試驗……看准了的，就大膽地試，大膽地闖」</w:t>
      </w:r>
      <w:r>
        <w:rPr>
          <w:rFonts w:ascii="mp-quote" w:eastAsia="mp-quote" w:hAnsi="mp-quote" w:cs="mp-quote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香港也需要以同等的精神魄力，幹出一番新的事業來。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3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83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0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89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91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023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74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120&amp;idx=1&amp;sn=b6c710f728c65c3e109ac2a14011aa8a&amp;chksm=fa7d6302cd0aea14d7e61689acc2a50a2c3af4f5d105f181d9bda30575a1cacebe1958c62f4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​堅定改革決心是香港回應「四點希望」的關鍵</dc:title>
  <cp:revision>1</cp:revision>
</cp:coreProperties>
</file>